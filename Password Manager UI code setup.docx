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A2D62" w14:textId="46FCF092" w:rsidR="00A9204E" w:rsidRDefault="00FA6B31" w:rsidP="00FA6B31">
      <w:pPr>
        <w:pStyle w:val="Heading1"/>
        <w:jc w:val="center"/>
        <w:rPr>
          <w:b/>
          <w:bCs/>
          <w:sz w:val="52"/>
          <w:szCs w:val="52"/>
        </w:rPr>
      </w:pPr>
      <w:r w:rsidRPr="00FA6B31">
        <w:rPr>
          <w:b/>
          <w:bCs/>
          <w:sz w:val="52"/>
          <w:szCs w:val="52"/>
        </w:rPr>
        <w:t>Password Manager UI code setup</w:t>
      </w:r>
    </w:p>
    <w:p w14:paraId="18FCB48F" w14:textId="77777777" w:rsidR="00C45BB9" w:rsidRPr="00C45BB9" w:rsidRDefault="00C45BB9" w:rsidP="00C45BB9"/>
    <w:p w14:paraId="093B455F" w14:textId="77777777" w:rsidR="00FA6B31" w:rsidRDefault="00FA6B31" w:rsidP="00FA6B31"/>
    <w:p w14:paraId="497BD0EB" w14:textId="77777777" w:rsidR="00FA6B31" w:rsidRDefault="00FA6B31" w:rsidP="00C45BB9">
      <w:pPr>
        <w:pStyle w:val="ListParagraph"/>
        <w:numPr>
          <w:ilvl w:val="0"/>
          <w:numId w:val="2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Install Visual Studio Code.</w:t>
      </w:r>
    </w:p>
    <w:p w14:paraId="62939AB2" w14:textId="2B5E315C" w:rsidR="00FA6B31" w:rsidRDefault="00FA6B31" w:rsidP="00C45BB9">
      <w:pPr>
        <w:pStyle w:val="ListParagraph"/>
        <w:numPr>
          <w:ilvl w:val="0"/>
          <w:numId w:val="24"/>
        </w:numPr>
        <w:spacing w:line="480" w:lineRule="auto"/>
        <w:rPr>
          <w:sz w:val="28"/>
          <w:szCs w:val="28"/>
        </w:rPr>
      </w:pPr>
      <w:r w:rsidRPr="00FA6B31">
        <w:rPr>
          <w:sz w:val="28"/>
          <w:szCs w:val="28"/>
        </w:rPr>
        <w:t xml:space="preserve">Clone the </w:t>
      </w:r>
      <w:proofErr w:type="spellStart"/>
      <w:r w:rsidRPr="00FA6B31">
        <w:rPr>
          <w:sz w:val="28"/>
          <w:szCs w:val="28"/>
        </w:rPr>
        <w:t>PasswordManagerUI</w:t>
      </w:r>
      <w:proofErr w:type="spellEnd"/>
      <w:r w:rsidRPr="00FA6B31">
        <w:rPr>
          <w:sz w:val="28"/>
          <w:szCs w:val="28"/>
        </w:rPr>
        <w:t xml:space="preserve"> repository code in your local machine.</w:t>
      </w:r>
    </w:p>
    <w:p w14:paraId="2D2ED5D1" w14:textId="2CE6244B" w:rsidR="00FA6B31" w:rsidRDefault="00FA6B31" w:rsidP="00C45BB9">
      <w:pPr>
        <w:pStyle w:val="ListParagraph"/>
        <w:numPr>
          <w:ilvl w:val="0"/>
          <w:numId w:val="2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Open the </w:t>
      </w:r>
      <w:proofErr w:type="spellStart"/>
      <w:r>
        <w:rPr>
          <w:sz w:val="28"/>
          <w:szCs w:val="28"/>
        </w:rPr>
        <w:t>PasswordManageerUI</w:t>
      </w:r>
      <w:proofErr w:type="spellEnd"/>
      <w:r>
        <w:rPr>
          <w:sz w:val="28"/>
          <w:szCs w:val="28"/>
        </w:rPr>
        <w:t xml:space="preserve"> project in Visual Studio Code.</w:t>
      </w:r>
    </w:p>
    <w:p w14:paraId="09EB6EE7" w14:textId="765A187D" w:rsidR="00FA6B31" w:rsidRDefault="00FA6B31" w:rsidP="00C45BB9">
      <w:pPr>
        <w:pStyle w:val="ListParagraph"/>
        <w:numPr>
          <w:ilvl w:val="0"/>
          <w:numId w:val="2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Run the command in the inline terminal ‘</w:t>
      </w:r>
      <w:proofErr w:type="spellStart"/>
      <w:r w:rsidRPr="00FA6B31">
        <w:rPr>
          <w:b/>
          <w:bCs/>
          <w:i/>
          <w:iCs/>
          <w:sz w:val="28"/>
          <w:szCs w:val="28"/>
        </w:rPr>
        <w:t>npm</w:t>
      </w:r>
      <w:proofErr w:type="spellEnd"/>
      <w:r w:rsidRPr="00FA6B31">
        <w:rPr>
          <w:b/>
          <w:bCs/>
          <w:i/>
          <w:iCs/>
          <w:sz w:val="28"/>
          <w:szCs w:val="28"/>
        </w:rPr>
        <w:t xml:space="preserve"> install</w:t>
      </w:r>
      <w:r>
        <w:rPr>
          <w:sz w:val="28"/>
          <w:szCs w:val="28"/>
        </w:rPr>
        <w:t>’.</w:t>
      </w:r>
    </w:p>
    <w:p w14:paraId="01E276CE" w14:textId="11A09A4C" w:rsidR="00FA6B31" w:rsidRPr="00FA6B31" w:rsidRDefault="00FA6B31" w:rsidP="00C45BB9">
      <w:pPr>
        <w:pStyle w:val="ListParagraph"/>
        <w:numPr>
          <w:ilvl w:val="0"/>
          <w:numId w:val="2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To run the application use command ‘</w:t>
      </w:r>
      <w:r w:rsidRPr="008B4AAF">
        <w:rPr>
          <w:b/>
          <w:bCs/>
          <w:i/>
          <w:iCs/>
          <w:sz w:val="28"/>
          <w:szCs w:val="28"/>
        </w:rPr>
        <w:t>ng serve</w:t>
      </w:r>
      <w:r w:rsidRPr="008B4AAF">
        <w:rPr>
          <w:i/>
          <w:iCs/>
          <w:sz w:val="28"/>
          <w:szCs w:val="28"/>
        </w:rPr>
        <w:t>’</w:t>
      </w:r>
      <w:r>
        <w:rPr>
          <w:sz w:val="28"/>
          <w:szCs w:val="28"/>
        </w:rPr>
        <w:t>.</w:t>
      </w:r>
    </w:p>
    <w:sectPr w:rsidR="00FA6B31" w:rsidRPr="00FA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103ECB"/>
    <w:multiLevelType w:val="hybridMultilevel"/>
    <w:tmpl w:val="C1FC8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86029866">
    <w:abstractNumId w:val="20"/>
  </w:num>
  <w:num w:numId="2" w16cid:durableId="1659727849">
    <w:abstractNumId w:val="12"/>
  </w:num>
  <w:num w:numId="3" w16cid:durableId="703747438">
    <w:abstractNumId w:val="10"/>
  </w:num>
  <w:num w:numId="4" w16cid:durableId="953368048">
    <w:abstractNumId w:val="22"/>
  </w:num>
  <w:num w:numId="5" w16cid:durableId="275212977">
    <w:abstractNumId w:val="13"/>
  </w:num>
  <w:num w:numId="6" w16cid:durableId="1067535071">
    <w:abstractNumId w:val="17"/>
  </w:num>
  <w:num w:numId="7" w16cid:durableId="658923991">
    <w:abstractNumId w:val="19"/>
  </w:num>
  <w:num w:numId="8" w16cid:durableId="548034908">
    <w:abstractNumId w:val="9"/>
  </w:num>
  <w:num w:numId="9" w16cid:durableId="1359962732">
    <w:abstractNumId w:val="7"/>
  </w:num>
  <w:num w:numId="10" w16cid:durableId="2000423544">
    <w:abstractNumId w:val="6"/>
  </w:num>
  <w:num w:numId="11" w16cid:durableId="771436011">
    <w:abstractNumId w:val="5"/>
  </w:num>
  <w:num w:numId="12" w16cid:durableId="227423319">
    <w:abstractNumId w:val="4"/>
  </w:num>
  <w:num w:numId="13" w16cid:durableId="663245366">
    <w:abstractNumId w:val="8"/>
  </w:num>
  <w:num w:numId="14" w16cid:durableId="84150734">
    <w:abstractNumId w:val="3"/>
  </w:num>
  <w:num w:numId="15" w16cid:durableId="1160392737">
    <w:abstractNumId w:val="2"/>
  </w:num>
  <w:num w:numId="16" w16cid:durableId="151218707">
    <w:abstractNumId w:val="1"/>
  </w:num>
  <w:num w:numId="17" w16cid:durableId="639384499">
    <w:abstractNumId w:val="0"/>
  </w:num>
  <w:num w:numId="18" w16cid:durableId="19935741">
    <w:abstractNumId w:val="15"/>
  </w:num>
  <w:num w:numId="19" w16cid:durableId="1269240361">
    <w:abstractNumId w:val="16"/>
  </w:num>
  <w:num w:numId="20" w16cid:durableId="269551250">
    <w:abstractNumId w:val="21"/>
  </w:num>
  <w:num w:numId="21" w16cid:durableId="2100985175">
    <w:abstractNumId w:val="18"/>
  </w:num>
  <w:num w:numId="22" w16cid:durableId="143545381">
    <w:abstractNumId w:val="11"/>
  </w:num>
  <w:num w:numId="23" w16cid:durableId="2044818716">
    <w:abstractNumId w:val="23"/>
  </w:num>
  <w:num w:numId="24" w16cid:durableId="16707118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31"/>
    <w:rsid w:val="00115B05"/>
    <w:rsid w:val="00645252"/>
    <w:rsid w:val="006D3D74"/>
    <w:rsid w:val="0083569A"/>
    <w:rsid w:val="008B4AAF"/>
    <w:rsid w:val="00A9204E"/>
    <w:rsid w:val="00C45BB9"/>
    <w:rsid w:val="00FA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C947"/>
  <w15:chartTrackingRefBased/>
  <w15:docId w15:val="{1D73530C-9888-447C-8634-3D90AC20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A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Venkatesh Kaliappan</cp:lastModifiedBy>
  <cp:revision>3</cp:revision>
  <dcterms:created xsi:type="dcterms:W3CDTF">2024-08-23T17:07:00Z</dcterms:created>
  <dcterms:modified xsi:type="dcterms:W3CDTF">2024-08-23T17:11:00Z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